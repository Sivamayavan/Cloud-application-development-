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Noto Serif" w:hAnsi="Noto Serif"/>
          <w:b/>
          <w:bCs/>
          <w:sz w:val="36"/>
          <w:szCs w:val="36"/>
          <w:lang w:val="en-US"/>
        </w:rPr>
      </w:pPr>
      <w:r>
        <w:rPr>
          <w:rFonts w:ascii="Noto Serif" w:hAnsi="Noto Serif"/>
          <w:b/>
          <w:bCs/>
          <w:sz w:val="36"/>
          <w:szCs w:val="36"/>
          <w:lang w:val="en-US"/>
        </w:rPr>
        <w:t>Begin building the artisanal e-commerce platform on IBM Cloud Foundry:</w:t>
      </w:r>
    </w:p>
    <w:p>
      <w:pPr>
        <w:pStyle w:val="style0"/>
        <w:jc w:val="both"/>
        <w:rPr>
          <w:rFonts w:ascii="Noto Serif"/>
          <w:sz w:val="28"/>
          <w:szCs w:val="28"/>
          <w:lang w:val="en-US"/>
        </w:rPr>
      </w:pPr>
      <w:r>
        <w:rPr>
          <w:rFonts w:ascii="Noto Serif"/>
          <w:sz w:val="28"/>
          <w:szCs w:val="28"/>
          <w:lang w:val="en-US"/>
        </w:rPr>
        <w:t>Building an artisanal e-commerce platform on IBM Cloud Foundry is a complex task that involves several steps and technical expertise. Here's a high-level outline to get you started:</w:t>
      </w:r>
    </w:p>
    <w:p>
      <w:pPr>
        <w:pStyle w:val="style179"/>
        <w:numPr>
          <w:ilvl w:val="0"/>
          <w:numId w:val="1"/>
        </w:numPr>
        <w:jc w:val="both"/>
        <w:rPr>
          <w:rFonts w:ascii="Noto Serif"/>
          <w:sz w:val="28"/>
          <w:szCs w:val="28"/>
          <w:lang w:val="en-US"/>
        </w:rPr>
      </w:pPr>
      <w:r>
        <w:rPr>
          <w:rFonts w:ascii="Noto Serif"/>
          <w:sz w:val="28"/>
          <w:szCs w:val="28"/>
          <w:lang w:val="en-US"/>
        </w:rPr>
        <w:t>Setup IBM Cloud Account:</w:t>
      </w:r>
    </w:p>
    <w:p>
      <w:pPr>
        <w:pStyle w:val="style0"/>
        <w:jc w:val="both"/>
        <w:rPr>
          <w:rFonts w:ascii="Noto Serif"/>
          <w:sz w:val="28"/>
          <w:szCs w:val="28"/>
          <w:lang w:val="en-US"/>
        </w:rPr>
      </w:pPr>
      <w:r>
        <w:rPr>
          <w:rFonts w:ascii="Noto Serif"/>
          <w:sz w:val="28"/>
          <w:szCs w:val="28"/>
          <w:lang w:val="en-US"/>
        </w:rPr>
        <w:t>Sign up for an IBM Cloud account if you don't already have one.</w:t>
      </w:r>
    </w:p>
    <w:p>
      <w:pPr>
        <w:pStyle w:val="style179"/>
        <w:numPr>
          <w:ilvl w:val="0"/>
          <w:numId w:val="2"/>
        </w:numPr>
        <w:jc w:val="both"/>
        <w:rPr>
          <w:rFonts w:ascii="Noto Serif"/>
          <w:sz w:val="28"/>
          <w:szCs w:val="28"/>
          <w:lang w:val="en-US"/>
        </w:rPr>
      </w:pPr>
      <w:r>
        <w:rPr>
          <w:rFonts w:ascii="Noto Serif"/>
          <w:sz w:val="28"/>
          <w:szCs w:val="28"/>
          <w:lang w:val="en-US"/>
        </w:rPr>
        <w:t>Install Cloud Foundry CLI:</w:t>
      </w:r>
    </w:p>
    <w:p>
      <w:pPr>
        <w:pStyle w:val="style0"/>
        <w:jc w:val="both"/>
        <w:rPr>
          <w:rFonts w:ascii="Noto Serif"/>
          <w:sz w:val="28"/>
          <w:szCs w:val="28"/>
          <w:lang w:val="en-US"/>
        </w:rPr>
      </w:pPr>
      <w:r>
        <w:rPr>
          <w:rFonts w:ascii="Noto Serif"/>
          <w:sz w:val="28"/>
          <w:szCs w:val="28"/>
          <w:lang w:val="en-US"/>
        </w:rPr>
        <w:t>Download and install the Cloud Foundry Command Line Interface (CF CLI) to interact with IBM Cloud Foundry.</w:t>
      </w:r>
    </w:p>
    <w:p>
      <w:pPr>
        <w:pStyle w:val="style179"/>
        <w:numPr>
          <w:ilvl w:val="0"/>
          <w:numId w:val="3"/>
        </w:numPr>
        <w:jc w:val="both"/>
        <w:rPr>
          <w:rFonts w:ascii="Noto Serif"/>
          <w:sz w:val="28"/>
          <w:szCs w:val="28"/>
          <w:lang w:val="en-US"/>
        </w:rPr>
      </w:pPr>
      <w:r>
        <w:rPr>
          <w:rFonts w:ascii="Noto Serif"/>
          <w:sz w:val="28"/>
          <w:szCs w:val="28"/>
          <w:lang w:val="en-US"/>
        </w:rPr>
        <w:t>Create a Cloud Foundry Space:</w:t>
      </w:r>
    </w:p>
    <w:p>
      <w:pPr>
        <w:pStyle w:val="style0"/>
        <w:jc w:val="both"/>
        <w:rPr>
          <w:rFonts w:ascii="Noto Serif"/>
          <w:sz w:val="28"/>
          <w:szCs w:val="28"/>
          <w:lang w:val="en-US"/>
        </w:rPr>
      </w:pPr>
      <w:r>
        <w:rPr>
          <w:rFonts w:ascii="Noto Serif"/>
          <w:sz w:val="28"/>
          <w:szCs w:val="28"/>
          <w:lang w:val="en-US"/>
        </w:rPr>
        <w:t>Create a space within IBM Cloud Foundry to organize your application.</w:t>
      </w:r>
    </w:p>
    <w:p>
      <w:pPr>
        <w:pStyle w:val="style179"/>
        <w:numPr>
          <w:ilvl w:val="0"/>
          <w:numId w:val="4"/>
        </w:numPr>
        <w:jc w:val="both"/>
        <w:rPr>
          <w:rFonts w:ascii="Noto Serif"/>
          <w:sz w:val="28"/>
          <w:szCs w:val="28"/>
          <w:lang w:val="en-US"/>
        </w:rPr>
      </w:pPr>
      <w:r>
        <w:rPr>
          <w:rFonts w:ascii="Noto Serif"/>
          <w:sz w:val="28"/>
          <w:szCs w:val="28"/>
          <w:lang w:val="en-US"/>
        </w:rPr>
        <w:t>Choose a Tech Stack:</w:t>
      </w:r>
    </w:p>
    <w:p>
      <w:pPr>
        <w:pStyle w:val="style0"/>
        <w:jc w:val="both"/>
        <w:rPr>
          <w:rFonts w:ascii="Noto Serif"/>
          <w:sz w:val="28"/>
          <w:szCs w:val="28"/>
          <w:lang w:val="en-US"/>
        </w:rPr>
      </w:pPr>
      <w:r>
        <w:rPr>
          <w:rFonts w:ascii="Noto Serif"/>
          <w:sz w:val="28"/>
          <w:szCs w:val="28"/>
          <w:lang w:val="en-US"/>
        </w:rPr>
        <w:t>Decide on the technology stack you want to use for your e-commerce platform, including the programming language and database.</w:t>
      </w:r>
    </w:p>
    <w:p>
      <w:pPr>
        <w:pStyle w:val="style179"/>
        <w:numPr>
          <w:ilvl w:val="0"/>
          <w:numId w:val="5"/>
        </w:numPr>
        <w:jc w:val="both"/>
        <w:rPr>
          <w:rFonts w:ascii="Noto Serif"/>
          <w:sz w:val="28"/>
          <w:szCs w:val="28"/>
          <w:lang w:val="en-US"/>
        </w:rPr>
      </w:pPr>
      <w:r>
        <w:rPr>
          <w:rFonts w:ascii="Noto Serif"/>
          <w:sz w:val="28"/>
          <w:szCs w:val="28"/>
          <w:lang w:val="en-US"/>
        </w:rPr>
        <w:t>Develop Your Application:</w:t>
      </w:r>
    </w:p>
    <w:p>
      <w:pPr>
        <w:pStyle w:val="style0"/>
        <w:jc w:val="both"/>
        <w:rPr>
          <w:rFonts w:ascii="Noto Serif"/>
          <w:sz w:val="28"/>
          <w:szCs w:val="28"/>
          <w:lang w:val="en-US"/>
        </w:rPr>
      </w:pPr>
      <w:r>
        <w:rPr>
          <w:rFonts w:ascii="Noto Serif"/>
          <w:sz w:val="28"/>
          <w:szCs w:val="28"/>
          <w:lang w:val="en-US"/>
        </w:rPr>
        <w:t>Write the code for your e-commerce platform, implementing features like product listings, shopping cart, user authentication, and payment processing.</w:t>
      </w:r>
    </w:p>
    <w:p>
      <w:pPr>
        <w:pStyle w:val="style179"/>
        <w:numPr>
          <w:ilvl w:val="0"/>
          <w:numId w:val="6"/>
        </w:numPr>
        <w:jc w:val="both"/>
        <w:rPr>
          <w:rFonts w:ascii="Noto Serif"/>
          <w:sz w:val="28"/>
          <w:szCs w:val="28"/>
          <w:lang w:val="en-US"/>
        </w:rPr>
      </w:pPr>
      <w:r>
        <w:rPr>
          <w:rFonts w:ascii="Noto Serif"/>
          <w:sz w:val="28"/>
          <w:szCs w:val="28"/>
          <w:lang w:val="en-US"/>
        </w:rPr>
        <w:t>Database Setup:</w:t>
      </w:r>
    </w:p>
    <w:p>
      <w:pPr>
        <w:pStyle w:val="style0"/>
        <w:jc w:val="both"/>
        <w:rPr>
          <w:rFonts w:ascii="Noto Serif"/>
          <w:sz w:val="28"/>
          <w:szCs w:val="28"/>
          <w:lang w:val="en-US"/>
        </w:rPr>
      </w:pPr>
      <w:r>
        <w:rPr>
          <w:rFonts w:ascii="Noto Serif"/>
          <w:sz w:val="28"/>
          <w:szCs w:val="28"/>
          <w:lang w:val="en-US"/>
        </w:rPr>
        <w:t>Set up a database service within IBM Cloud to store product data, user information, and order history.</w:t>
      </w:r>
    </w:p>
    <w:p>
      <w:pPr>
        <w:pStyle w:val="style179"/>
        <w:numPr>
          <w:ilvl w:val="0"/>
          <w:numId w:val="7"/>
        </w:numPr>
        <w:jc w:val="both"/>
        <w:rPr>
          <w:rFonts w:ascii="Noto Serif"/>
          <w:sz w:val="28"/>
          <w:szCs w:val="28"/>
          <w:lang w:val="en-US"/>
        </w:rPr>
      </w:pPr>
      <w:r>
        <w:rPr>
          <w:rFonts w:ascii="Noto Serif"/>
          <w:sz w:val="28"/>
          <w:szCs w:val="28"/>
          <w:lang w:val="en-US"/>
        </w:rPr>
        <w:t>User Authentication:</w:t>
      </w:r>
    </w:p>
    <w:p>
      <w:pPr>
        <w:pStyle w:val="style0"/>
        <w:jc w:val="both"/>
        <w:rPr>
          <w:rFonts w:ascii="Noto Serif"/>
          <w:sz w:val="28"/>
          <w:szCs w:val="28"/>
          <w:lang w:val="en-US"/>
        </w:rPr>
      </w:pPr>
      <w:r>
        <w:rPr>
          <w:rFonts w:ascii="Noto Serif"/>
          <w:sz w:val="28"/>
          <w:szCs w:val="28"/>
          <w:lang w:val="en-US"/>
        </w:rPr>
        <w:t>Implement user authentication and authorization to secure your platform.</w:t>
      </w:r>
    </w:p>
    <w:p>
      <w:pPr>
        <w:pStyle w:val="style0"/>
        <w:jc w:val="both"/>
        <w:rPr>
          <w:rFonts w:ascii="Noto Serif"/>
          <w:sz w:val="28"/>
          <w:szCs w:val="28"/>
        </w:rPr>
      </w:pPr>
    </w:p>
    <w:p>
      <w:pPr>
        <w:pStyle w:val="style179"/>
        <w:numPr>
          <w:ilvl w:val="0"/>
          <w:numId w:val="8"/>
        </w:numPr>
        <w:jc w:val="both"/>
        <w:rPr>
          <w:rFonts w:ascii="Noto Serif"/>
          <w:sz w:val="28"/>
          <w:szCs w:val="28"/>
          <w:lang w:val="en-US"/>
        </w:rPr>
      </w:pPr>
      <w:r>
        <w:rPr>
          <w:rFonts w:ascii="Noto Serif"/>
          <w:sz w:val="28"/>
          <w:szCs w:val="28"/>
          <w:lang w:val="en-US"/>
        </w:rPr>
        <w:t>Payment Integration:</w:t>
      </w:r>
    </w:p>
    <w:p>
      <w:pPr>
        <w:pStyle w:val="style0"/>
        <w:jc w:val="both"/>
        <w:rPr>
          <w:rFonts w:ascii="Noto Serif"/>
          <w:sz w:val="28"/>
          <w:szCs w:val="28"/>
          <w:lang w:val="en-US"/>
        </w:rPr>
      </w:pPr>
      <w:r>
        <w:rPr>
          <w:rFonts w:ascii="Noto Serif"/>
          <w:sz w:val="28"/>
          <w:szCs w:val="28"/>
          <w:lang w:val="en-US"/>
        </w:rPr>
        <w:t>Integrate a payment gateway for processing transactions securely.</w:t>
      </w:r>
    </w:p>
    <w:p>
      <w:pPr>
        <w:pStyle w:val="style179"/>
        <w:numPr>
          <w:ilvl w:val="0"/>
          <w:numId w:val="10"/>
        </w:numPr>
        <w:jc w:val="both"/>
        <w:rPr>
          <w:rFonts w:ascii="Noto Serif"/>
          <w:sz w:val="28"/>
          <w:szCs w:val="28"/>
          <w:lang w:val="en-US"/>
        </w:rPr>
      </w:pPr>
      <w:r>
        <w:rPr>
          <w:rFonts w:ascii="Noto Serif"/>
          <w:sz w:val="28"/>
          <w:szCs w:val="28"/>
          <w:lang w:val="en-US"/>
        </w:rPr>
        <w:t>Frontend Development:</w:t>
      </w:r>
    </w:p>
    <w:p>
      <w:pPr>
        <w:pStyle w:val="style0"/>
        <w:jc w:val="both"/>
        <w:rPr>
          <w:rFonts w:ascii="Noto Serif"/>
          <w:sz w:val="28"/>
          <w:szCs w:val="28"/>
        </w:rPr>
      </w:pPr>
      <w:r>
        <w:rPr>
          <w:rFonts w:ascii="Noto Serif"/>
          <w:sz w:val="28"/>
          <w:szCs w:val="28"/>
          <w:lang w:val="en-US"/>
        </w:rPr>
        <w:t>Create the frontend of your platform using web development technologies like HTML, CSS, and JavaScript.</w:t>
      </w:r>
    </w:p>
    <w:p>
      <w:pPr>
        <w:pStyle w:val="style179"/>
        <w:numPr>
          <w:ilvl w:val="0"/>
          <w:numId w:val="9"/>
        </w:numPr>
        <w:jc w:val="both"/>
        <w:rPr>
          <w:rFonts w:ascii="Noto Serif"/>
          <w:sz w:val="28"/>
          <w:szCs w:val="28"/>
          <w:lang w:val="en-US"/>
        </w:rPr>
      </w:pPr>
      <w:r>
        <w:rPr>
          <w:rFonts w:ascii="Noto Serif"/>
          <w:sz w:val="28"/>
          <w:szCs w:val="28"/>
          <w:lang w:val="en-US"/>
        </w:rPr>
        <w:t>Testing and Quality Assurance:</w:t>
      </w:r>
    </w:p>
    <w:p>
      <w:pPr>
        <w:pStyle w:val="style0"/>
        <w:jc w:val="both"/>
        <w:rPr>
          <w:rFonts w:ascii="Noto Serif"/>
          <w:sz w:val="28"/>
          <w:szCs w:val="28"/>
        </w:rPr>
      </w:pPr>
      <w:r>
        <w:rPr>
          <w:rFonts w:ascii="Noto Serif"/>
          <w:sz w:val="28"/>
          <w:szCs w:val="28"/>
          <w:lang w:val="en-US"/>
        </w:rPr>
        <w:t>Thoroughly test your application to ensure it's free of bugs and works as expected.</w:t>
      </w:r>
    </w:p>
    <w:p>
      <w:pPr>
        <w:pStyle w:val="style179"/>
        <w:numPr>
          <w:ilvl w:val="0"/>
          <w:numId w:val="11"/>
        </w:numPr>
        <w:jc w:val="both"/>
        <w:rPr>
          <w:rFonts w:ascii="Noto Serif"/>
          <w:sz w:val="28"/>
          <w:szCs w:val="28"/>
          <w:lang w:val="en-US"/>
        </w:rPr>
      </w:pPr>
      <w:r>
        <w:rPr>
          <w:rFonts w:ascii="Noto Serif"/>
          <w:sz w:val="28"/>
          <w:szCs w:val="28"/>
          <w:lang w:val="en-US"/>
        </w:rPr>
        <w:t>Deployment:</w:t>
      </w:r>
    </w:p>
    <w:p>
      <w:pPr>
        <w:pStyle w:val="style0"/>
        <w:jc w:val="both"/>
        <w:rPr>
          <w:rFonts w:ascii="Noto Serif"/>
          <w:sz w:val="28"/>
          <w:szCs w:val="28"/>
          <w:lang w:val="en-US"/>
        </w:rPr>
      </w:pPr>
      <w:r>
        <w:rPr>
          <w:rFonts w:ascii="Noto Serif"/>
          <w:sz w:val="28"/>
          <w:szCs w:val="28"/>
          <w:lang w:val="en-US"/>
        </w:rPr>
        <w:t>Use the CF CLI to deploy your application to IBM Cloud Foundry.</w:t>
      </w:r>
    </w:p>
    <w:p>
      <w:pPr>
        <w:pStyle w:val="style179"/>
        <w:numPr>
          <w:ilvl w:val="0"/>
          <w:numId w:val="12"/>
        </w:numPr>
        <w:jc w:val="both"/>
        <w:rPr>
          <w:rFonts w:ascii="Noto Serif"/>
          <w:sz w:val="28"/>
          <w:szCs w:val="28"/>
          <w:lang w:val="en-US"/>
        </w:rPr>
      </w:pPr>
      <w:r>
        <w:rPr>
          <w:rFonts w:ascii="Noto Serif"/>
          <w:sz w:val="28"/>
          <w:szCs w:val="28"/>
          <w:lang w:val="en-US"/>
        </w:rPr>
        <w:t>Scale and Load Balancing:</w:t>
      </w:r>
    </w:p>
    <w:p>
      <w:pPr>
        <w:pStyle w:val="style0"/>
        <w:jc w:val="both"/>
        <w:rPr>
          <w:rFonts w:ascii="Noto Serif"/>
          <w:sz w:val="28"/>
          <w:szCs w:val="28"/>
          <w:lang w:val="en-US"/>
        </w:rPr>
      </w:pPr>
      <w:r>
        <w:rPr>
          <w:rFonts w:ascii="Noto Serif"/>
          <w:sz w:val="28"/>
          <w:szCs w:val="28"/>
          <w:lang w:val="en-US"/>
        </w:rPr>
        <w:t>Configure auto-scaling and load balancing to handle varying levels of traffic.</w:t>
      </w:r>
    </w:p>
    <w:p>
      <w:pPr>
        <w:pStyle w:val="style179"/>
        <w:numPr>
          <w:ilvl w:val="0"/>
          <w:numId w:val="13"/>
        </w:numPr>
        <w:jc w:val="both"/>
        <w:rPr>
          <w:rFonts w:ascii="Noto Serif"/>
          <w:sz w:val="28"/>
          <w:szCs w:val="28"/>
          <w:lang w:val="en-US"/>
        </w:rPr>
      </w:pPr>
      <w:r>
        <w:rPr>
          <w:rFonts w:ascii="Noto Serif"/>
          <w:sz w:val="28"/>
          <w:szCs w:val="28"/>
          <w:lang w:val="en-US"/>
        </w:rPr>
        <w:t>SEO and Marketing:</w:t>
      </w:r>
    </w:p>
    <w:p>
      <w:pPr>
        <w:pStyle w:val="style0"/>
        <w:jc w:val="both"/>
        <w:rPr>
          <w:rFonts w:ascii="Noto Serif"/>
          <w:sz w:val="28"/>
          <w:szCs w:val="28"/>
        </w:rPr>
      </w:pPr>
      <w:r>
        <w:rPr>
          <w:rFonts w:ascii="Noto Serif"/>
          <w:sz w:val="28"/>
          <w:szCs w:val="28"/>
          <w:lang w:val="en-US"/>
        </w:rPr>
        <w:t>Implement SEO best practices and marketing strategies to attract customers.</w:t>
      </w:r>
    </w:p>
    <w:p>
      <w:pPr>
        <w:pStyle w:val="style179"/>
        <w:numPr>
          <w:ilvl w:val="0"/>
          <w:numId w:val="14"/>
        </w:numPr>
        <w:jc w:val="both"/>
        <w:rPr>
          <w:rFonts w:ascii="Noto Serif"/>
          <w:sz w:val="28"/>
          <w:szCs w:val="28"/>
          <w:lang w:val="en-US"/>
        </w:rPr>
      </w:pPr>
      <w:r>
        <w:rPr>
          <w:rFonts w:ascii="Noto Serif"/>
          <w:sz w:val="28"/>
          <w:szCs w:val="28"/>
          <w:lang w:val="en-US"/>
        </w:rPr>
        <w:t>Compliance:</w:t>
      </w:r>
    </w:p>
    <w:p>
      <w:pPr>
        <w:pStyle w:val="style0"/>
        <w:jc w:val="both"/>
        <w:rPr>
          <w:rFonts w:ascii="Noto Serif"/>
          <w:sz w:val="28"/>
          <w:szCs w:val="28"/>
          <w:lang w:val="en-US"/>
        </w:rPr>
      </w:pPr>
      <w:r>
        <w:rPr>
          <w:rFonts w:ascii="Noto Serif"/>
          <w:sz w:val="28"/>
          <w:szCs w:val="28"/>
          <w:lang w:val="en-US"/>
        </w:rPr>
        <w:t>Ensure your platform complies with relevant regulations, such as GDPR for user data privacy.</w:t>
      </w:r>
    </w:p>
    <w:p>
      <w:pPr>
        <w:pStyle w:val="style179"/>
        <w:numPr>
          <w:ilvl w:val="0"/>
          <w:numId w:val="15"/>
        </w:numPr>
        <w:jc w:val="both"/>
        <w:rPr>
          <w:rFonts w:ascii="Noto Serif"/>
          <w:sz w:val="28"/>
          <w:szCs w:val="28"/>
          <w:lang w:val="en-US"/>
        </w:rPr>
      </w:pPr>
      <w:r>
        <w:rPr>
          <w:rFonts w:ascii="Noto Serif"/>
          <w:sz w:val="28"/>
          <w:szCs w:val="28"/>
          <w:lang w:val="en-US"/>
        </w:rPr>
        <w:t>Continuous Improvement:</w:t>
      </w:r>
    </w:p>
    <w:p>
      <w:pPr>
        <w:pStyle w:val="style0"/>
        <w:jc w:val="both"/>
        <w:rPr>
          <w:rFonts w:ascii="Noto Serif"/>
          <w:sz w:val="28"/>
          <w:szCs w:val="28"/>
          <w:lang w:val="en-US"/>
        </w:rPr>
      </w:pPr>
      <w:r>
        <w:rPr>
          <w:rFonts w:ascii="Noto Serif"/>
          <w:sz w:val="28"/>
          <w:szCs w:val="28"/>
          <w:lang w:val="en-US"/>
        </w:rPr>
        <w:t>Regularly update and improve your platform based on user feedback and changing requirements.</w:t>
      </w:r>
    </w:p>
    <w:p>
      <w:pPr>
        <w:pStyle w:val="style179"/>
        <w:numPr>
          <w:ilvl w:val="0"/>
          <w:numId w:val="16"/>
        </w:numPr>
        <w:jc w:val="both"/>
        <w:rPr>
          <w:rFonts w:ascii="Noto Serif"/>
          <w:sz w:val="28"/>
          <w:szCs w:val="28"/>
          <w:lang w:val="en-US"/>
        </w:rPr>
      </w:pPr>
      <w:r>
        <w:rPr>
          <w:rFonts w:ascii="Noto Serif"/>
          <w:sz w:val="28"/>
          <w:szCs w:val="28"/>
          <w:lang w:val="en-US"/>
        </w:rPr>
        <w:t>Backup and Disaster Recovery:</w:t>
      </w:r>
    </w:p>
    <w:p>
      <w:pPr>
        <w:pStyle w:val="style0"/>
        <w:jc w:val="both"/>
        <w:rPr>
          <w:rFonts w:ascii="Noto Serif"/>
          <w:sz w:val="28"/>
          <w:szCs w:val="28"/>
          <w:lang w:val="en-US"/>
        </w:rPr>
      </w:pPr>
      <w:r>
        <w:rPr>
          <w:rFonts w:ascii="Noto Serif"/>
          <w:sz w:val="28"/>
          <w:szCs w:val="28"/>
          <w:lang w:val="en-US"/>
        </w:rPr>
        <w:t>Implement backup and disaster recovery solutions to protect your data.</w:t>
      </w:r>
    </w:p>
    <w:p>
      <w:pPr>
        <w:pStyle w:val="style179"/>
        <w:numPr>
          <w:ilvl w:val="0"/>
          <w:numId w:val="17"/>
        </w:numPr>
        <w:jc w:val="both"/>
        <w:rPr>
          <w:rFonts w:ascii="Noto Serif"/>
          <w:sz w:val="28"/>
          <w:szCs w:val="28"/>
          <w:lang w:val="en-US"/>
        </w:rPr>
      </w:pPr>
      <w:r>
        <w:rPr>
          <w:rFonts w:ascii="Noto Serif"/>
          <w:sz w:val="28"/>
          <w:szCs w:val="28"/>
          <w:lang w:val="en-US"/>
        </w:rPr>
        <w:t>Documentation and Support:</w:t>
      </w:r>
    </w:p>
    <w:p>
      <w:pPr>
        <w:pStyle w:val="style0"/>
        <w:jc w:val="both"/>
        <w:rPr>
          <w:rFonts w:ascii="Noto Serif"/>
          <w:sz w:val="28"/>
          <w:szCs w:val="28"/>
          <w:lang w:val="en-US"/>
        </w:rPr>
      </w:pPr>
      <w:r>
        <w:rPr>
          <w:rFonts w:ascii="Noto Serif"/>
          <w:sz w:val="28"/>
          <w:szCs w:val="28"/>
          <w:lang w:val="en-US"/>
        </w:rPr>
        <w:t>Create user and developer documentation, and provide support channels for your users.</w:t>
      </w:r>
    </w:p>
    <w:p>
      <w:pPr>
        <w:pStyle w:val="style0"/>
        <w:jc w:val="both"/>
        <w:rPr>
          <w:rFonts w:ascii="Noto Serif"/>
          <w:sz w:val="28"/>
          <w:szCs w:val="28"/>
        </w:rPr>
      </w:pPr>
    </w:p>
    <w:p>
      <w:pPr>
        <w:pStyle w:val="style0"/>
        <w:jc w:val="both"/>
        <w:rPr>
          <w:rFonts w:ascii="Noto Serif"/>
          <w:sz w:val="28"/>
          <w:szCs w:val="28"/>
          <w:lang w:val="en-US"/>
        </w:rPr>
      </w:pPr>
      <w:r>
        <w:rPr>
          <w:rFonts w:ascii="Noto Serif"/>
          <w:sz w:val="28"/>
          <w:szCs w:val="28"/>
          <w:lang w:val="en-US"/>
        </w:rPr>
        <w:t>This is a simplified overview, and building a complete e-commerce platform can be a substantial project. You may also want to consider using IBM Cloud services and solutions specific to e-commerce, like IBM Watson Commerce, to expedite development. It's recommended to consult IBM's official documentation and consider seeking professional development assistance if needed.</w:t>
      </w:r>
    </w:p>
    <w:p>
      <w:pPr>
        <w:pStyle w:val="style0"/>
        <w:jc w:val="both"/>
        <w:rPr>
          <w:rFonts w:ascii="Noto Serif"/>
          <w:b/>
          <w:bCs/>
          <w:sz w:val="36"/>
          <w:szCs w:val="36"/>
          <w:lang w:val="en-US"/>
        </w:rPr>
      </w:pPr>
    </w:p>
    <w:p>
      <w:pPr>
        <w:pStyle w:val="style0"/>
        <w:jc w:val="both"/>
        <w:rPr>
          <w:rFonts w:ascii="Noto Serif"/>
          <w:b/>
          <w:bCs/>
          <w:sz w:val="36"/>
          <w:szCs w:val="36"/>
          <w:lang w:val="en-US"/>
        </w:rPr>
      </w:pPr>
    </w:p>
    <w:p>
      <w:pPr>
        <w:pStyle w:val="style0"/>
        <w:jc w:val="both"/>
        <w:rPr>
          <w:rFonts w:ascii="Noto Serif"/>
          <w:b/>
          <w:bCs/>
          <w:sz w:val="36"/>
          <w:szCs w:val="36"/>
          <w:lang w:val="en-US"/>
        </w:rPr>
      </w:pPr>
    </w:p>
    <w:p>
      <w:pPr>
        <w:pStyle w:val="style0"/>
        <w:jc w:val="both"/>
        <w:rPr>
          <w:rFonts w:ascii="Noto Serif"/>
          <w:b/>
          <w:bCs/>
          <w:sz w:val="36"/>
          <w:szCs w:val="36"/>
          <w:lang w:val="en-US"/>
        </w:rPr>
      </w:pPr>
    </w:p>
    <w:p>
      <w:pPr>
        <w:pStyle w:val="style0"/>
        <w:jc w:val="both"/>
        <w:rPr>
          <w:rFonts w:ascii="Noto Serif"/>
          <w:b/>
          <w:bCs/>
          <w:sz w:val="36"/>
          <w:szCs w:val="36"/>
          <w:lang w:val="en-US"/>
        </w:rPr>
      </w:pPr>
    </w:p>
    <w:p>
      <w:pPr>
        <w:pStyle w:val="style0"/>
        <w:jc w:val="both"/>
        <w:rPr>
          <w:rFonts w:ascii="Noto Serif"/>
          <w:b/>
          <w:bCs/>
          <w:sz w:val="36"/>
          <w:szCs w:val="36"/>
          <w:lang w:val="en-US"/>
        </w:rPr>
      </w:pPr>
      <w:r>
        <w:rPr>
          <w:rFonts w:ascii="Noto Serif"/>
          <w:b/>
          <w:bCs/>
          <w:sz w:val="36"/>
          <w:szCs w:val="36"/>
          <w:lang w:val="en-US"/>
        </w:rPr>
        <w:t>DESIGN &amp; PLATFORM LAYOUT:</w:t>
      </w:r>
    </w:p>
    <w:p>
      <w:pPr>
        <w:pStyle w:val="style0"/>
        <w:jc w:val="both"/>
        <w:rPr/>
      </w:pPr>
      <w:r>
        <w:rPr/>
        <w:drawing>
          <wp:inline distL="114300" distT="0" distB="0" distR="114300">
            <wp:extent cx="5911835" cy="53923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911835" cy="5392382"/>
                    </a:xfrm>
                    <a:prstGeom prst="rect"/>
                  </pic:spPr>
                </pic:pic>
              </a:graphicData>
            </a:graphic>
          </wp:inline>
        </w:drawing>
      </w:r>
    </w:p>
    <w:p>
      <w:pPr>
        <w:pStyle w:val="style0"/>
        <w:jc w:val="both"/>
        <w:rPr>
          <w:rFonts w:ascii="Noto Serif"/>
          <w:b w:val="false"/>
          <w:bCs w:val="false"/>
          <w:sz w:val="28"/>
          <w:szCs w:val="28"/>
        </w:rPr>
      </w:pPr>
      <w:r>
        <w:rPr>
          <w:rFonts w:ascii="Noto Serif"/>
          <w:b/>
          <w:bCs/>
          <w:sz w:val="28"/>
          <w:szCs w:val="28"/>
          <w:lang w:val="en-US"/>
        </w:rPr>
        <w:t>Website Layout:</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Homepage: Display featured products, categories, and a search bar.</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Product Listing Page: Show products with images, prices, and descriptions.</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Product Details Page: Display detailed information about a product.</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Shopping Cart: Allow users to add and manage their selected products.</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Checkout Page: Gather shipping and payment information.</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User Account: Enable user registration, login, and order history.</w:t>
      </w:r>
    </w:p>
    <w:p>
      <w:pPr>
        <w:pStyle w:val="style179"/>
        <w:numPr>
          <w:ilvl w:val="0"/>
          <w:numId w:val="18"/>
        </w:numPr>
        <w:jc w:val="both"/>
        <w:rPr>
          <w:rFonts w:ascii="Noto Serif"/>
          <w:b w:val="false"/>
          <w:bCs w:val="false"/>
          <w:sz w:val="28"/>
          <w:szCs w:val="28"/>
          <w:lang w:val="en-US"/>
        </w:rPr>
      </w:pPr>
      <w:r>
        <w:rPr>
          <w:rFonts w:ascii="Noto Serif"/>
          <w:b w:val="false"/>
          <w:bCs w:val="false"/>
          <w:sz w:val="28"/>
          <w:szCs w:val="28"/>
          <w:lang w:val="en-US"/>
        </w:rPr>
        <w:t>Admin Dashboard: Manage products, orders, and user accounts.</w:t>
      </w:r>
    </w:p>
    <w:p>
      <w:pPr>
        <w:pStyle w:val="style0"/>
        <w:jc w:val="both"/>
        <w:rPr>
          <w:rFonts w:ascii="Noto Serif"/>
          <w:b w:val="false"/>
          <w:bCs w:val="false"/>
          <w:sz w:val="28"/>
          <w:szCs w:val="28"/>
          <w:lang w:val="en-US"/>
        </w:rPr>
      </w:pPr>
    </w:p>
    <w:p>
      <w:pPr>
        <w:pStyle w:val="style0"/>
        <w:jc w:val="both"/>
        <w:rPr>
          <w:rFonts w:ascii="Noto Serif"/>
          <w:b/>
          <w:bCs/>
          <w:sz w:val="28"/>
          <w:szCs w:val="28"/>
        </w:rPr>
      </w:pPr>
      <w:r>
        <w:rPr>
          <w:rFonts w:ascii="Noto Serif"/>
          <w:b/>
          <w:bCs/>
          <w:sz w:val="28"/>
          <w:szCs w:val="28"/>
          <w:lang w:val="en-US"/>
        </w:rPr>
        <w:t>Database Design:</w:t>
      </w:r>
    </w:p>
    <w:p>
      <w:pPr>
        <w:pStyle w:val="style179"/>
        <w:numPr>
          <w:ilvl w:val="0"/>
          <w:numId w:val="19"/>
        </w:numPr>
        <w:jc w:val="both"/>
        <w:rPr>
          <w:rFonts w:ascii="Noto Serif"/>
          <w:b w:val="false"/>
          <w:bCs w:val="false"/>
          <w:sz w:val="28"/>
          <w:szCs w:val="28"/>
          <w:lang w:val="en-US"/>
        </w:rPr>
      </w:pPr>
      <w:r>
        <w:rPr>
          <w:rFonts w:ascii="Noto Serif"/>
          <w:b w:val="false"/>
          <w:bCs w:val="false"/>
          <w:sz w:val="28"/>
          <w:szCs w:val="28"/>
          <w:lang w:val="en-US"/>
        </w:rPr>
        <w:t>Product Table: Fields might include Product ID, Name, Description, Price, Quantity, Category, and Images.</w:t>
      </w:r>
    </w:p>
    <w:p>
      <w:pPr>
        <w:pStyle w:val="style179"/>
        <w:numPr>
          <w:ilvl w:val="0"/>
          <w:numId w:val="19"/>
        </w:numPr>
        <w:jc w:val="both"/>
        <w:rPr>
          <w:rFonts w:ascii="Noto Serif"/>
          <w:b w:val="false"/>
          <w:bCs w:val="false"/>
          <w:sz w:val="28"/>
          <w:szCs w:val="28"/>
          <w:lang w:val="en-US"/>
        </w:rPr>
      </w:pPr>
      <w:r>
        <w:rPr>
          <w:rFonts w:ascii="Noto Serif"/>
          <w:b w:val="false"/>
          <w:bCs w:val="false"/>
          <w:sz w:val="28"/>
          <w:szCs w:val="28"/>
          <w:lang w:val="en-US"/>
        </w:rPr>
        <w:t>User Table: Store user information like User ID, Name, Email, Password (hashed), and Address.</w:t>
      </w:r>
    </w:p>
    <w:p>
      <w:pPr>
        <w:pStyle w:val="style179"/>
        <w:numPr>
          <w:ilvl w:val="0"/>
          <w:numId w:val="19"/>
        </w:numPr>
        <w:jc w:val="both"/>
        <w:rPr>
          <w:rFonts w:ascii="Noto Serif"/>
          <w:b w:val="false"/>
          <w:bCs w:val="false"/>
          <w:sz w:val="28"/>
          <w:szCs w:val="28"/>
          <w:lang w:val="en-US"/>
        </w:rPr>
      </w:pPr>
      <w:r>
        <w:rPr>
          <w:rFonts w:ascii="Noto Serif"/>
          <w:b w:val="false"/>
          <w:bCs w:val="false"/>
          <w:sz w:val="28"/>
          <w:szCs w:val="28"/>
          <w:lang w:val="en-US"/>
        </w:rPr>
        <w:t>Order Table: Track orders with Order ID, User ID (foreign key), Product ID (foreign key), Quantity, Total Price, and Order Date.</w:t>
      </w:r>
    </w:p>
    <w:p>
      <w:pPr>
        <w:pStyle w:val="style0"/>
        <w:jc w:val="both"/>
        <w:rPr>
          <w:rFonts w:ascii="Noto Serif"/>
          <w:b w:val="false"/>
          <w:bCs w:val="false"/>
          <w:sz w:val="28"/>
          <w:szCs w:val="28"/>
          <w:lang w:val="en-US"/>
        </w:rPr>
      </w:pPr>
    </w:p>
    <w:p>
      <w:pPr>
        <w:pStyle w:val="style0"/>
        <w:jc w:val="both"/>
        <w:rPr>
          <w:rFonts w:ascii="Noto Serif"/>
          <w:b/>
          <w:bCs/>
          <w:sz w:val="28"/>
          <w:szCs w:val="28"/>
        </w:rPr>
      </w:pPr>
      <w:r>
        <w:rPr>
          <w:rFonts w:ascii="Noto Serif"/>
          <w:b/>
          <w:bCs/>
          <w:sz w:val="28"/>
          <w:szCs w:val="28"/>
          <w:lang w:val="en-US"/>
        </w:rPr>
        <w:t>Development Tools:</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Front-end: HTML, CSS, JavaScript, and a framework like React or Angular.</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Back-end: A server-side language (e.g., Node.js, Python, Ruby) and a web framework (e.g., Express, Django, Ruby on Rails).</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Database: MySQL, PostgreSQL, or NoSQL databases like MongoDB.</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Web server: Apache, Nginx.</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Hosting and Domain: Choose a web hosting service and register a domain name.</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Security: Implement HTTPS, authentication, and data validation to protect user information.</w:t>
      </w:r>
    </w:p>
    <w:p>
      <w:pPr>
        <w:pStyle w:val="style179"/>
        <w:numPr>
          <w:ilvl w:val="0"/>
          <w:numId w:val="20"/>
        </w:numPr>
        <w:jc w:val="both"/>
        <w:rPr>
          <w:rFonts w:ascii="Noto Serif"/>
          <w:b w:val="false"/>
          <w:bCs w:val="false"/>
          <w:sz w:val="28"/>
          <w:szCs w:val="28"/>
          <w:lang w:val="en-US"/>
        </w:rPr>
      </w:pPr>
      <w:r>
        <w:rPr>
          <w:rFonts w:ascii="Noto Serif"/>
          <w:b w:val="false"/>
          <w:bCs w:val="false"/>
          <w:sz w:val="28"/>
          <w:szCs w:val="28"/>
          <w:lang w:val="en-US"/>
        </w:rPr>
        <w:t>Payment Integration: Use a service like Stripe, PayPal, or integrate other payment gateways.</w:t>
      </w:r>
    </w:p>
    <w:p>
      <w:pPr>
        <w:numPr>
          <w:ilvl w:val="0"/>
          <w:numId w:val="0"/>
        </w:numPr>
        <w:jc w:val="both"/>
        <w:rPr>
          <w:rFonts w:ascii="Noto Serif"/>
          <w:b w:val="false"/>
          <w:bCs w:val="false"/>
          <w:sz w:val="28"/>
          <w:szCs w:val="28"/>
          <w:lang w:val="en-US"/>
        </w:rPr>
      </w:pPr>
    </w:p>
    <w:p>
      <w:pPr>
        <w:pStyle w:val="style0"/>
        <w:jc w:val="both"/>
        <w:rPr>
          <w:rFonts w:ascii="Noto Serif"/>
          <w:b/>
          <w:bCs/>
          <w:sz w:val="36"/>
          <w:szCs w:val="36"/>
          <w:lang w:val="en-US"/>
        </w:rPr>
      </w:pPr>
      <w:r>
        <w:rPr>
          <w:rFonts w:ascii="Noto Serif"/>
          <w:b/>
          <w:bCs/>
          <w:sz w:val="36"/>
          <w:szCs w:val="36"/>
          <w:lang w:val="en-US"/>
        </w:rPr>
        <w:t>Source Code:</w:t>
      </w:r>
    </w:p>
    <w:p>
      <w:pPr>
        <w:pStyle w:val="style0"/>
        <w:jc w:val="both"/>
        <w:rPr>
          <w:rFonts w:ascii="Noto Serif"/>
          <w:b w:val="false"/>
          <w:bCs w:val="false"/>
          <w:sz w:val="28"/>
          <w:szCs w:val="28"/>
          <w:lang w:val="en-US"/>
        </w:rPr>
      </w:pPr>
      <w:r>
        <w:rPr>
          <w:rFonts w:ascii="Noto Serif"/>
          <w:b w:val="false"/>
          <w:bCs w:val="false"/>
          <w:sz w:val="28"/>
          <w:szCs w:val="28"/>
          <w:lang w:val="en-US"/>
        </w:rPr>
        <w:t>-- Create a new database (if it doesn't already exist)</w:t>
      </w:r>
    </w:p>
    <w:p>
      <w:pPr>
        <w:pStyle w:val="style0"/>
        <w:jc w:val="both"/>
        <w:rPr>
          <w:rFonts w:ascii="Noto Serif"/>
          <w:b w:val="false"/>
          <w:bCs w:val="false"/>
          <w:sz w:val="28"/>
          <w:szCs w:val="28"/>
        </w:rPr>
      </w:pPr>
      <w:r>
        <w:rPr>
          <w:rFonts w:ascii="Noto Serif"/>
          <w:b w:val="false"/>
          <w:bCs w:val="false"/>
          <w:sz w:val="28"/>
          <w:szCs w:val="28"/>
          <w:lang w:val="en-US"/>
        </w:rPr>
        <w:t>CREATE DATABASE ecommerce_db;</w:t>
      </w:r>
    </w:p>
    <w:p>
      <w:pPr>
        <w:pStyle w:val="style0"/>
        <w:jc w:val="both"/>
        <w:rPr>
          <w:rFonts w:ascii="Noto Serif"/>
          <w:b w:val="false"/>
          <w:bCs w:val="false"/>
          <w:sz w:val="28"/>
          <w:szCs w:val="28"/>
          <w:lang w:val="en-US"/>
        </w:rPr>
      </w:pPr>
      <w:r>
        <w:rPr>
          <w:rFonts w:ascii="Noto Serif"/>
          <w:b w:val="false"/>
          <w:bCs w:val="false"/>
          <w:sz w:val="28"/>
          <w:szCs w:val="28"/>
          <w:lang w:val="en-US"/>
        </w:rPr>
        <w:t>-- Use the newly created database</w:t>
      </w:r>
    </w:p>
    <w:p>
      <w:pPr>
        <w:pStyle w:val="style0"/>
        <w:jc w:val="both"/>
        <w:rPr>
          <w:rFonts w:ascii="Noto Serif"/>
          <w:b w:val="false"/>
          <w:bCs w:val="false"/>
          <w:sz w:val="28"/>
          <w:szCs w:val="28"/>
        </w:rPr>
      </w:pPr>
      <w:r>
        <w:rPr>
          <w:rFonts w:ascii="Noto Serif"/>
          <w:b w:val="false"/>
          <w:bCs w:val="false"/>
          <w:sz w:val="28"/>
          <w:szCs w:val="28"/>
          <w:lang w:val="en-US"/>
        </w:rPr>
        <w:t>USE ecommerce_db;</w:t>
      </w:r>
    </w:p>
    <w:p>
      <w:pPr>
        <w:pStyle w:val="style0"/>
        <w:jc w:val="both"/>
        <w:rPr>
          <w:rFonts w:ascii="Noto Serif"/>
          <w:b w:val="false"/>
          <w:bCs w:val="false"/>
          <w:sz w:val="28"/>
          <w:szCs w:val="28"/>
          <w:lang w:val="en-US"/>
        </w:rPr>
      </w:pPr>
      <w:r>
        <w:rPr>
          <w:rFonts w:ascii="Noto Serif"/>
          <w:b w:val="false"/>
          <w:bCs w:val="false"/>
          <w:sz w:val="28"/>
          <w:szCs w:val="28"/>
          <w:lang w:val="en-US"/>
        </w:rPr>
        <w:t>-- Create a "Product" table to store product information</w:t>
      </w:r>
    </w:p>
    <w:p>
      <w:pPr>
        <w:pStyle w:val="style0"/>
        <w:jc w:val="both"/>
        <w:rPr>
          <w:rFonts w:ascii="Noto Serif"/>
          <w:b w:val="false"/>
          <w:bCs w:val="false"/>
          <w:sz w:val="28"/>
          <w:szCs w:val="28"/>
          <w:lang w:val="en-US"/>
        </w:rPr>
      </w:pPr>
      <w:r>
        <w:rPr>
          <w:rFonts w:ascii="Noto Serif"/>
          <w:b w:val="false"/>
          <w:bCs w:val="false"/>
          <w:sz w:val="28"/>
          <w:szCs w:val="28"/>
          <w:lang w:val="en-US"/>
        </w:rPr>
        <w:t>CREATE TABLE Product (</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ProductID INT AUTO_INCREMENT PRIMARY KEY,</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Name VARCHAR(255)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Description TEXT,</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Price DECIMAL(10, 2)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StockQuantity INT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Category VARCHAR(50),</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ImageURL VARCHAR(255),</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CreatedAt TIMESTAMP DEFAULT CURRENT_TIMESTAMP,</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UpdatedAt TIMESTAMP DEFAULT CURRENT_TIMESTAMP ON UPDATE CURRENT_TIMESTAMP</w:t>
      </w:r>
    </w:p>
    <w:p>
      <w:pPr>
        <w:pStyle w:val="style0"/>
        <w:jc w:val="both"/>
        <w:rPr>
          <w:rFonts w:ascii="Noto Serif"/>
          <w:b w:val="false"/>
          <w:bCs w:val="false"/>
          <w:sz w:val="28"/>
          <w:szCs w:val="28"/>
          <w:lang w:val="en-US"/>
        </w:rPr>
      </w:pPr>
      <w:r>
        <w:rPr>
          <w:rFonts w:ascii="Noto Serif"/>
          <w:b w:val="false"/>
          <w:bCs w:val="false"/>
          <w:sz w:val="28"/>
          <w:szCs w:val="28"/>
          <w:lang w:val="en-US"/>
        </w:rPr>
        <w:t>);</w:t>
      </w:r>
    </w:p>
    <w:p>
      <w:pPr>
        <w:pStyle w:val="style0"/>
        <w:jc w:val="both"/>
        <w:rPr>
          <w:rFonts w:ascii="Noto Serif"/>
          <w:b w:val="false"/>
          <w:bCs w:val="false"/>
          <w:sz w:val="28"/>
          <w:szCs w:val="28"/>
          <w:lang w:val="en-US"/>
        </w:rPr>
      </w:pPr>
    </w:p>
    <w:p>
      <w:pPr>
        <w:pStyle w:val="style0"/>
        <w:jc w:val="both"/>
        <w:rPr>
          <w:rFonts w:ascii="Noto Serif"/>
          <w:b w:val="false"/>
          <w:bCs w:val="false"/>
          <w:sz w:val="28"/>
          <w:szCs w:val="28"/>
        </w:rPr>
      </w:pPr>
      <w:r>
        <w:rPr>
          <w:rFonts w:ascii="Noto Serif"/>
          <w:b w:val="false"/>
          <w:bCs w:val="false"/>
          <w:sz w:val="28"/>
          <w:szCs w:val="28"/>
          <w:lang w:val="en-US"/>
        </w:rPr>
        <w:t>In this example, the "Product" table has the following fields:</w:t>
      </w:r>
    </w:p>
    <w:p>
      <w:pPr>
        <w:pStyle w:val="style0"/>
        <w:jc w:val="both"/>
        <w:rPr>
          <w:rFonts w:ascii="Noto Serif"/>
          <w:b w:val="false"/>
          <w:bCs w:val="false"/>
          <w:sz w:val="28"/>
          <w:szCs w:val="28"/>
          <w:lang w:val="en-US"/>
        </w:rPr>
      </w:pPr>
      <w:r>
        <w:rPr>
          <w:rFonts w:ascii="Noto Serif"/>
          <w:b w:val="false"/>
          <w:bCs w:val="false"/>
          <w:sz w:val="28"/>
          <w:szCs w:val="28"/>
          <w:u w:val="single"/>
          <w:lang w:val="en-US"/>
        </w:rPr>
        <w:t>ProductID</w:t>
      </w:r>
      <w:r>
        <w:rPr>
          <w:rFonts w:ascii="Noto Serif"/>
          <w:b w:val="false"/>
          <w:bCs w:val="false"/>
          <w:sz w:val="28"/>
          <w:szCs w:val="28"/>
          <w:lang w:val="en-US"/>
        </w:rPr>
        <w:t>: An auto-incremented primary key for each product.</w:t>
      </w:r>
    </w:p>
    <w:p>
      <w:pPr>
        <w:pStyle w:val="style0"/>
        <w:jc w:val="both"/>
        <w:rPr>
          <w:rFonts w:ascii="Noto Serif"/>
          <w:b w:val="false"/>
          <w:bCs w:val="false"/>
          <w:sz w:val="28"/>
          <w:szCs w:val="28"/>
          <w:lang w:val="en-US"/>
        </w:rPr>
      </w:pPr>
      <w:r>
        <w:rPr>
          <w:rFonts w:ascii="Noto Serif"/>
          <w:b w:val="false"/>
          <w:bCs w:val="false"/>
          <w:sz w:val="28"/>
          <w:szCs w:val="28"/>
          <w:u w:val="single"/>
          <w:lang w:val="en-US"/>
        </w:rPr>
        <w:t>Name</w:t>
      </w:r>
      <w:r>
        <w:rPr>
          <w:rFonts w:ascii="Noto Serif"/>
          <w:b w:val="false"/>
          <w:bCs w:val="false"/>
          <w:sz w:val="28"/>
          <w:szCs w:val="28"/>
          <w:lang w:val="en-US"/>
        </w:rPr>
        <w:t>: The name of the product.</w:t>
      </w:r>
    </w:p>
    <w:p>
      <w:pPr>
        <w:pStyle w:val="style0"/>
        <w:jc w:val="both"/>
        <w:rPr>
          <w:rFonts w:ascii="Noto Serif"/>
          <w:b w:val="false"/>
          <w:bCs w:val="false"/>
          <w:sz w:val="28"/>
          <w:szCs w:val="28"/>
          <w:lang w:val="en-US"/>
        </w:rPr>
      </w:pPr>
      <w:r>
        <w:rPr>
          <w:rFonts w:ascii="Noto Serif"/>
          <w:b w:val="false"/>
          <w:bCs w:val="false"/>
          <w:sz w:val="28"/>
          <w:szCs w:val="28"/>
          <w:u w:val="single"/>
          <w:lang w:val="en-US"/>
        </w:rPr>
        <w:t>Description</w:t>
      </w:r>
      <w:r>
        <w:rPr>
          <w:rFonts w:ascii="Noto Serif"/>
          <w:b w:val="false"/>
          <w:bCs w:val="false"/>
          <w:sz w:val="28"/>
          <w:szCs w:val="28"/>
          <w:lang w:val="en-US"/>
        </w:rPr>
        <w:t>: A text description of the product.</w:t>
      </w:r>
    </w:p>
    <w:p>
      <w:pPr>
        <w:pStyle w:val="style0"/>
        <w:jc w:val="both"/>
        <w:rPr>
          <w:rFonts w:ascii="Noto Serif"/>
          <w:b w:val="false"/>
          <w:bCs w:val="false"/>
          <w:sz w:val="28"/>
          <w:szCs w:val="28"/>
          <w:lang w:val="en-US"/>
        </w:rPr>
      </w:pPr>
      <w:r>
        <w:rPr>
          <w:rFonts w:ascii="Noto Serif"/>
          <w:b w:val="false"/>
          <w:bCs w:val="false"/>
          <w:sz w:val="28"/>
          <w:szCs w:val="28"/>
          <w:u w:val="single"/>
          <w:lang w:val="en-US"/>
        </w:rPr>
        <w:t>Price</w:t>
      </w:r>
      <w:r>
        <w:rPr>
          <w:rFonts w:ascii="Noto Serif"/>
          <w:b w:val="false"/>
          <w:bCs w:val="false"/>
          <w:sz w:val="28"/>
          <w:szCs w:val="28"/>
          <w:lang w:val="en-US"/>
        </w:rPr>
        <w:t>: The price of the product.</w:t>
      </w:r>
    </w:p>
    <w:p>
      <w:pPr>
        <w:pStyle w:val="style0"/>
        <w:jc w:val="both"/>
        <w:rPr>
          <w:rFonts w:ascii="Noto Serif"/>
          <w:b w:val="false"/>
          <w:bCs w:val="false"/>
          <w:sz w:val="28"/>
          <w:szCs w:val="28"/>
          <w:lang w:val="en-US"/>
        </w:rPr>
      </w:pPr>
      <w:r>
        <w:rPr>
          <w:rFonts w:ascii="Noto Serif"/>
          <w:b w:val="false"/>
          <w:bCs w:val="false"/>
          <w:sz w:val="28"/>
          <w:szCs w:val="28"/>
          <w:u w:val="single"/>
          <w:lang w:val="en-US"/>
        </w:rPr>
        <w:t>StockQuantity</w:t>
      </w:r>
      <w:r>
        <w:rPr>
          <w:rFonts w:ascii="Noto Serif"/>
          <w:b w:val="false"/>
          <w:bCs w:val="false"/>
          <w:sz w:val="28"/>
          <w:szCs w:val="28"/>
          <w:lang w:val="en-US"/>
        </w:rPr>
        <w:t>: The quantity of the product in stock.</w:t>
      </w:r>
    </w:p>
    <w:p>
      <w:pPr>
        <w:pStyle w:val="style0"/>
        <w:jc w:val="both"/>
        <w:rPr>
          <w:rFonts w:ascii="Noto Serif"/>
          <w:b w:val="false"/>
          <w:bCs w:val="false"/>
          <w:sz w:val="28"/>
          <w:szCs w:val="28"/>
          <w:lang w:val="en-US"/>
        </w:rPr>
      </w:pPr>
      <w:r>
        <w:rPr>
          <w:rFonts w:ascii="Noto Serif"/>
          <w:b w:val="false"/>
          <w:bCs w:val="false"/>
          <w:sz w:val="28"/>
          <w:szCs w:val="28"/>
          <w:u w:val="single"/>
          <w:lang w:val="en-US"/>
        </w:rPr>
        <w:t>Category</w:t>
      </w:r>
      <w:r>
        <w:rPr>
          <w:rFonts w:ascii="Noto Serif"/>
          <w:b w:val="false"/>
          <w:bCs w:val="false"/>
          <w:sz w:val="28"/>
          <w:szCs w:val="28"/>
          <w:lang w:val="en-US"/>
        </w:rPr>
        <w:t>: The category to which the product belongs.</w:t>
      </w:r>
    </w:p>
    <w:p>
      <w:pPr>
        <w:pStyle w:val="style0"/>
        <w:jc w:val="both"/>
        <w:rPr>
          <w:rFonts w:ascii="Noto Serif"/>
          <w:b w:val="false"/>
          <w:bCs w:val="false"/>
          <w:sz w:val="28"/>
          <w:szCs w:val="28"/>
          <w:lang w:val="en-US"/>
        </w:rPr>
      </w:pPr>
      <w:r>
        <w:rPr>
          <w:rFonts w:ascii="Noto Serif"/>
          <w:b w:val="false"/>
          <w:bCs w:val="false"/>
          <w:sz w:val="28"/>
          <w:szCs w:val="28"/>
          <w:u w:val="single"/>
          <w:lang w:val="en-US"/>
        </w:rPr>
        <w:t>ImageURL</w:t>
      </w:r>
      <w:r>
        <w:rPr>
          <w:rFonts w:ascii="Noto Serif"/>
          <w:b w:val="false"/>
          <w:bCs w:val="false"/>
          <w:sz w:val="28"/>
          <w:szCs w:val="28"/>
          <w:lang w:val="en-US"/>
        </w:rPr>
        <w:t>: A URL pointing to the product's image.</w:t>
      </w:r>
    </w:p>
    <w:p>
      <w:pPr>
        <w:pStyle w:val="style0"/>
        <w:jc w:val="both"/>
        <w:rPr>
          <w:rFonts w:ascii="Noto Serif"/>
          <w:b w:val="false"/>
          <w:bCs w:val="false"/>
          <w:sz w:val="28"/>
          <w:szCs w:val="28"/>
          <w:lang w:val="en-US"/>
        </w:rPr>
      </w:pPr>
      <w:r>
        <w:rPr>
          <w:rFonts w:ascii="Noto Serif"/>
          <w:b w:val="false"/>
          <w:bCs w:val="false"/>
          <w:sz w:val="28"/>
          <w:szCs w:val="28"/>
          <w:u w:val="single" w:color="000000"/>
          <w:lang w:val="en-US"/>
        </w:rPr>
        <w:t>CreatedAt and UpdatedAt</w:t>
      </w:r>
      <w:r>
        <w:rPr>
          <w:rFonts w:ascii="Noto Serif"/>
          <w:b w:val="false"/>
          <w:bCs w:val="false"/>
          <w:sz w:val="28"/>
          <w:szCs w:val="28"/>
          <w:lang w:val="en-US"/>
        </w:rPr>
        <w:t>: Timestamps to track when the product was created and last updated.</w:t>
      </w:r>
    </w:p>
    <w:p>
      <w:pPr>
        <w:pStyle w:val="style0"/>
        <w:jc w:val="both"/>
        <w:rPr>
          <w:rFonts w:ascii="Noto Serif"/>
          <w:b w:val="false"/>
          <w:bCs w:val="false"/>
          <w:sz w:val="28"/>
          <w:szCs w:val="28"/>
          <w:lang w:val="en-US"/>
        </w:rPr>
      </w:pPr>
    </w:p>
    <w:p>
      <w:pPr>
        <w:pStyle w:val="style0"/>
        <w:jc w:val="both"/>
        <w:rPr>
          <w:rFonts w:ascii="Noto Serif"/>
          <w:b/>
          <w:bCs/>
          <w:sz w:val="28"/>
          <w:szCs w:val="28"/>
          <w:u w:val="single"/>
          <w:lang w:val="en-US"/>
        </w:rPr>
      </w:pPr>
      <w:r>
        <w:rPr>
          <w:rFonts w:ascii="Noto Serif"/>
          <w:b/>
          <w:bCs/>
          <w:sz w:val="28"/>
          <w:szCs w:val="28"/>
          <w:u w:val="single"/>
          <w:lang w:val="en-US"/>
        </w:rPr>
        <w:t>User Table:</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 If your ecommerce website requires user accounts, you can create a "User" table to store user information. Here's a simplified example:</w:t>
      </w:r>
    </w:p>
    <w:p>
      <w:pPr>
        <w:pStyle w:val="style0"/>
        <w:jc w:val="both"/>
        <w:rPr>
          <w:rFonts w:ascii="Noto Serif"/>
          <w:b w:val="false"/>
          <w:bCs w:val="false"/>
          <w:sz w:val="28"/>
          <w:szCs w:val="28"/>
          <w:lang w:val="en-US"/>
        </w:rPr>
      </w:pPr>
    </w:p>
    <w:p>
      <w:pPr>
        <w:pStyle w:val="style0"/>
        <w:jc w:val="both"/>
        <w:rPr>
          <w:rFonts w:ascii="Noto Serif"/>
          <w:b w:val="false"/>
          <w:bCs w:val="false"/>
          <w:sz w:val="28"/>
          <w:szCs w:val="28"/>
          <w:lang w:val="en-US"/>
        </w:rPr>
      </w:pPr>
      <w:r>
        <w:rPr>
          <w:rFonts w:ascii="Noto Serif"/>
          <w:b w:val="false"/>
          <w:bCs w:val="false"/>
          <w:sz w:val="28"/>
          <w:szCs w:val="28"/>
          <w:lang w:val="en-US"/>
        </w:rPr>
        <w:t xml:space="preserve">   CREATE TABLE User (</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UserID INT AUTO_INCREMENT PRIMARY KEY,</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Username VARCHAR(50)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Email VARCHAR(255)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Password VARCHAR(255)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Address VARCHAR(255),</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RegistrationDate TIMESTAMP DEFAULT CURRENT_TIMESTAMP</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w:t>
      </w:r>
    </w:p>
    <w:p>
      <w:pPr>
        <w:pStyle w:val="style0"/>
        <w:jc w:val="both"/>
        <w:rPr>
          <w:rFonts w:ascii="Noto Serif"/>
          <w:b w:val="false"/>
          <w:bCs w:val="false"/>
          <w:sz w:val="28"/>
          <w:szCs w:val="28"/>
        </w:rPr>
      </w:pPr>
    </w:p>
    <w:p>
      <w:pPr>
        <w:pStyle w:val="style0"/>
        <w:jc w:val="both"/>
        <w:rPr>
          <w:rFonts w:ascii="Noto Serif"/>
          <w:b/>
          <w:bCs/>
          <w:sz w:val="28"/>
          <w:szCs w:val="28"/>
          <w:u w:val="single"/>
          <w:lang w:val="en-US"/>
        </w:rPr>
      </w:pPr>
      <w:r>
        <w:rPr>
          <w:rFonts w:ascii="Noto Serif"/>
          <w:b/>
          <w:bCs/>
          <w:sz w:val="28"/>
          <w:szCs w:val="28"/>
          <w:u w:val="single"/>
          <w:lang w:val="en-US"/>
        </w:rPr>
        <w:t>Order Table:</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 To track customer orders, create an "Order" table:</w:t>
      </w:r>
    </w:p>
    <w:p>
      <w:pPr>
        <w:pStyle w:val="style0"/>
        <w:jc w:val="both"/>
        <w:rPr>
          <w:rFonts w:ascii="Noto Serif"/>
          <w:b w:val="false"/>
          <w:bCs w:val="false"/>
          <w:sz w:val="28"/>
          <w:szCs w:val="28"/>
          <w:lang w:val="en-US"/>
        </w:rPr>
      </w:pPr>
    </w:p>
    <w:p>
      <w:pPr>
        <w:pStyle w:val="style0"/>
        <w:jc w:val="both"/>
        <w:rPr>
          <w:rFonts w:ascii="Noto Serif"/>
          <w:b w:val="false"/>
          <w:bCs w:val="false"/>
          <w:sz w:val="28"/>
          <w:szCs w:val="28"/>
          <w:lang w:val="en-US"/>
        </w:rPr>
      </w:pPr>
      <w:r>
        <w:rPr>
          <w:rFonts w:ascii="Noto Serif"/>
          <w:b w:val="false"/>
          <w:bCs w:val="false"/>
          <w:sz w:val="28"/>
          <w:szCs w:val="28"/>
          <w:lang w:val="en-US"/>
        </w:rPr>
        <w:t xml:space="preserve">   CREATE TABLE Order (</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OrderID INT AUTO_INCREMENT PRIMARY KEY,</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UserID INT,</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OrderDate TIMESTAMP DEFAULT CURRENT_TIMESTAMP,</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TotalAmount DECIMAL(10, 2)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FOREIGN KEY (UserID) REFERENCES User(UserID)</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w:t>
      </w:r>
    </w:p>
    <w:p>
      <w:pPr>
        <w:pStyle w:val="style0"/>
        <w:jc w:val="both"/>
        <w:rPr>
          <w:rFonts w:ascii="Noto Serif"/>
          <w:b w:val="false"/>
          <w:bCs w:val="false"/>
          <w:sz w:val="28"/>
          <w:szCs w:val="28"/>
        </w:rPr>
      </w:pPr>
    </w:p>
    <w:p>
      <w:pPr>
        <w:pStyle w:val="style0"/>
        <w:jc w:val="both"/>
        <w:rPr>
          <w:rFonts w:ascii="Noto Serif"/>
          <w:b/>
          <w:bCs/>
          <w:sz w:val="28"/>
          <w:szCs w:val="28"/>
          <w:u w:val="single"/>
          <w:lang w:val="en-US"/>
        </w:rPr>
      </w:pPr>
      <w:r>
        <w:rPr>
          <w:rFonts w:ascii="Noto Serif"/>
          <w:b/>
          <w:bCs/>
          <w:sz w:val="28"/>
          <w:szCs w:val="28"/>
          <w:u w:val="single"/>
          <w:lang w:val="en-US"/>
        </w:rPr>
        <w:t>OrderItem Table:</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 Store the individual items within each order in the "OrderItem" table:</w:t>
      </w:r>
    </w:p>
    <w:p>
      <w:pPr>
        <w:pStyle w:val="style0"/>
        <w:jc w:val="both"/>
        <w:rPr>
          <w:rFonts w:ascii="Noto Serif"/>
          <w:b w:val="false"/>
          <w:bCs w:val="false"/>
          <w:sz w:val="28"/>
          <w:szCs w:val="28"/>
          <w:lang w:val="en-US"/>
        </w:rPr>
      </w:pPr>
    </w:p>
    <w:p>
      <w:pPr>
        <w:pStyle w:val="style0"/>
        <w:jc w:val="both"/>
        <w:rPr>
          <w:rFonts w:ascii="Noto Serif"/>
          <w:b w:val="false"/>
          <w:bCs w:val="false"/>
          <w:sz w:val="28"/>
          <w:szCs w:val="28"/>
          <w:lang w:val="en-US"/>
        </w:rPr>
      </w:pPr>
      <w:r>
        <w:rPr>
          <w:rFonts w:ascii="Noto Serif"/>
          <w:b w:val="false"/>
          <w:bCs w:val="false"/>
          <w:sz w:val="28"/>
          <w:szCs w:val="28"/>
          <w:lang w:val="en-US"/>
        </w:rPr>
        <w:t xml:space="preserve">   CREATE TABLE OrderItem (</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OrderItemID INT AUTO_INCREMENT PRIMARY KEY,</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OrderID INT,</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ProductID INT,</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Quantity INT,</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ItemTotal DECIMAL(10, 2) NOT NULL,</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FOREIGN KEY (OrderID) REFERENCES Order(OrderID),</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FOREIGN KEY (ProductID) REFERENCES Product(ProductID)</w:t>
      </w:r>
    </w:p>
    <w:p>
      <w:pPr>
        <w:pStyle w:val="style0"/>
        <w:jc w:val="both"/>
        <w:rPr>
          <w:rFonts w:ascii="Noto Serif"/>
          <w:b w:val="false"/>
          <w:bCs w:val="false"/>
          <w:sz w:val="28"/>
          <w:szCs w:val="28"/>
          <w:lang w:val="en-US"/>
        </w:rPr>
      </w:pPr>
      <w:r>
        <w:rPr>
          <w:rFonts w:ascii="Noto Serif"/>
          <w:b w:val="false"/>
          <w:bCs w:val="false"/>
          <w:sz w:val="28"/>
          <w:szCs w:val="28"/>
          <w:lang w:val="en-US"/>
        </w:rPr>
        <w:t xml:space="preserve">   );</w:t>
      </w:r>
    </w:p>
    <w:p>
      <w:pPr>
        <w:pStyle w:val="style0"/>
        <w:jc w:val="both"/>
        <w:rPr>
          <w:rFonts w:ascii="Noto Serif"/>
          <w:b w:val="false"/>
          <w:bCs w:val="false"/>
          <w:sz w:val="28"/>
          <w:szCs w:val="28"/>
        </w:rPr>
      </w:pPr>
    </w:p>
    <w:p>
      <w:pPr>
        <w:pStyle w:val="style0"/>
        <w:jc w:val="both"/>
        <w:rPr>
          <w:rFonts w:ascii="Noto Serif"/>
          <w:b w:val="false"/>
          <w:bCs w:val="false"/>
          <w:sz w:val="28"/>
          <w:szCs w:val="28"/>
        </w:rPr>
      </w:pPr>
      <w:r>
        <w:rPr>
          <w:rFonts w:ascii="Noto Serif"/>
          <w:b w:val="false"/>
          <w:bCs w:val="false"/>
          <w:sz w:val="28"/>
          <w:szCs w:val="28"/>
          <w:lang w:val="en-US"/>
        </w:rPr>
        <w:t>These are just a few examples of tables you might include in your ecommerce database. You can expand your database schema based on the specific requirements of your ecommerce website. Other tables you might need include tables for tracking payments, shipping information, and customer reviews.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 w:name="Noto Serif">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8">
    <w:nsid w:val="0000001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9">
    <w:nsid w:val="0000001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891</Words>
  <Pages>0</Pages>
  <Characters>5367</Characters>
  <Application>WPS Office</Application>
  <DocSecurity>0</DocSecurity>
  <Paragraphs>134</Paragraphs>
  <ScaleCrop>false</ScaleCrop>
  <LinksUpToDate>false</LinksUpToDate>
  <CharactersWithSpaces>6332</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2023-10-25T14:55:34Z</dcterms:created>
  <dc:creator>RMX1851</dc:creator>
  <lastModifiedBy>RMX1851</lastModifiedBy>
  <dcterms:modified xsi:type="dcterms:W3CDTF">2023-10-25T15:44:49Z</dcterms:modified>
</coreProperties>
</file>

<file path=docProps/custom.xml><?xml version="1.0" encoding="utf-8"?>
<Properties xmlns="http://schemas.openxmlformats.org/officeDocument/2006/custom-properties" xmlns:vt="http://schemas.openxmlformats.org/officeDocument/2006/docPropsVTypes"/>
</file>